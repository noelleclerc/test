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174F6B5" w14:textId="77777777" w:rsidR="00A53BBC" w:rsidRDefault="00340E7E" w:rsidP="00E12534">
      <w:pPr>
        <w:pStyle w:val="AdresseHTML"/>
        <w:jc w:val="both"/>
        <w:rPr>
          <w:rFonts w:ascii="Arial" w:hAnsi="Arial" w:cs="Arial"/>
          <w:i w:val="0"/>
          <w:iCs w:val="0"/>
        </w:rPr>
      </w:pPr>
      <w:r>
        <w:rPr>
          <w:rFonts w:ascii="Arial" w:hAnsi="Arial" w:cs="Arial"/>
          <w:i w:val="0"/>
          <w:iCs w:val="0"/>
        </w:rPr>
        <w:t xml:space="preserve">M. </w:t>
      </w:r>
      <w:r w:rsidR="005D1FC3">
        <w:rPr>
          <w:rFonts w:ascii="Arial" w:hAnsi="Arial" w:cs="Arial"/>
          <w:i w:val="0"/>
          <w:iCs w:val="0"/>
        </w:rPr>
        <w:t>Youmbi noël Leclerc</w:t>
      </w:r>
      <w:r>
        <w:rPr>
          <w:rFonts w:ascii="Arial" w:hAnsi="Arial" w:cs="Arial"/>
          <w:i w:val="0"/>
          <w:iCs w:val="0"/>
        </w:rPr>
        <w:t xml:space="preserve"> et </w:t>
      </w:r>
    </w:p>
    <w:p w14:paraId="2F296BE6" w14:textId="77777777" w:rsidR="00340E7E" w:rsidRDefault="00340E7E" w:rsidP="00E12534">
      <w:pPr>
        <w:pStyle w:val="AdresseHTML"/>
        <w:jc w:val="both"/>
        <w:rPr>
          <w:rFonts w:ascii="Arial" w:hAnsi="Arial" w:cs="Arial"/>
          <w:i w:val="0"/>
          <w:iCs w:val="0"/>
        </w:rPr>
      </w:pPr>
      <w:r>
        <w:rPr>
          <w:rFonts w:ascii="Arial" w:hAnsi="Arial" w:cs="Arial"/>
          <w:i w:val="0"/>
          <w:iCs w:val="0"/>
        </w:rPr>
        <w:t>Mme Youmbi Sorel jacqueline</w:t>
      </w:r>
    </w:p>
    <w:p w14:paraId="631D30FE" w14:textId="29A41EC7" w:rsidR="005D1FC3" w:rsidRDefault="005D1FC3" w:rsidP="00E12534">
      <w:pPr>
        <w:pStyle w:val="AdresseHTML"/>
        <w:jc w:val="both"/>
        <w:rPr>
          <w:rFonts w:ascii="Arial" w:hAnsi="Arial" w:cs="Arial"/>
          <w:i w:val="0"/>
          <w:iCs w:val="0"/>
        </w:rPr>
      </w:pPr>
      <w:r>
        <w:rPr>
          <w:rFonts w:ascii="Arial" w:hAnsi="Arial" w:cs="Arial"/>
          <w:i w:val="0"/>
          <w:iCs w:val="0"/>
        </w:rPr>
        <w:t xml:space="preserve">12 rue des </w:t>
      </w:r>
      <w:r w:rsidR="00E12534">
        <w:rPr>
          <w:rFonts w:ascii="Arial" w:hAnsi="Arial" w:cs="Arial"/>
          <w:i w:val="0"/>
          <w:iCs w:val="0"/>
        </w:rPr>
        <w:t>F</w:t>
      </w:r>
      <w:r>
        <w:rPr>
          <w:rFonts w:ascii="Arial" w:hAnsi="Arial" w:cs="Arial"/>
          <w:i w:val="0"/>
          <w:iCs w:val="0"/>
        </w:rPr>
        <w:t>utaies Imbermais</w:t>
      </w:r>
    </w:p>
    <w:p w14:paraId="71ED6353" w14:textId="3834029D" w:rsidR="005D1FC3" w:rsidRDefault="005D1FC3" w:rsidP="00E12534">
      <w:pPr>
        <w:pStyle w:val="AdresseHTML"/>
        <w:jc w:val="both"/>
        <w:rPr>
          <w:rFonts w:ascii="Arial" w:hAnsi="Arial" w:cs="Arial"/>
          <w:i w:val="0"/>
          <w:iCs w:val="0"/>
        </w:rPr>
      </w:pPr>
      <w:r>
        <w:rPr>
          <w:rFonts w:ascii="Arial" w:hAnsi="Arial" w:cs="Arial"/>
          <w:i w:val="0"/>
          <w:iCs w:val="0"/>
        </w:rPr>
        <w:t>28500 Marville</w:t>
      </w:r>
      <w:r w:rsidR="00E12534">
        <w:rPr>
          <w:rFonts w:ascii="Arial" w:hAnsi="Arial" w:cs="Arial"/>
          <w:i w:val="0"/>
          <w:iCs w:val="0"/>
        </w:rPr>
        <w:t>-</w:t>
      </w:r>
      <w:r>
        <w:rPr>
          <w:rFonts w:ascii="Arial" w:hAnsi="Arial" w:cs="Arial"/>
          <w:i w:val="0"/>
          <w:iCs w:val="0"/>
        </w:rPr>
        <w:t>Moutiers</w:t>
      </w:r>
      <w:r w:rsidR="00E12534">
        <w:rPr>
          <w:rFonts w:ascii="Arial" w:hAnsi="Arial" w:cs="Arial"/>
          <w:i w:val="0"/>
          <w:iCs w:val="0"/>
        </w:rPr>
        <w:t>-</w:t>
      </w:r>
      <w:r>
        <w:rPr>
          <w:rFonts w:ascii="Arial" w:hAnsi="Arial" w:cs="Arial"/>
          <w:i w:val="0"/>
          <w:iCs w:val="0"/>
        </w:rPr>
        <w:t>Brûlé</w:t>
      </w:r>
    </w:p>
    <w:p w14:paraId="3B086C4D" w14:textId="77777777" w:rsidR="00A53BBC" w:rsidRDefault="00A53BBC" w:rsidP="00E12534">
      <w:pPr>
        <w:pStyle w:val="western"/>
        <w:spacing w:after="240"/>
        <w:jc w:val="both"/>
      </w:pPr>
    </w:p>
    <w:p w14:paraId="4D2F9745" w14:textId="194E72FB" w:rsidR="00A53BBC" w:rsidRDefault="001B43D8" w:rsidP="00E12534">
      <w:pPr>
        <w:pStyle w:val="AdresseHTML"/>
        <w:ind w:left="4820"/>
        <w:jc w:val="both"/>
        <w:rPr>
          <w:rFonts w:ascii="Arial" w:hAnsi="Arial" w:cs="Arial"/>
          <w:i w:val="0"/>
          <w:iCs w:val="0"/>
        </w:rPr>
      </w:pPr>
      <w:r>
        <w:rPr>
          <w:rFonts w:ascii="Arial" w:hAnsi="Arial" w:cs="Arial"/>
          <w:i w:val="0"/>
          <w:iCs w:val="0"/>
        </w:rPr>
        <w:t>Sous-préfecture de Dreux</w:t>
      </w:r>
    </w:p>
    <w:p w14:paraId="719DC55F" w14:textId="057A67B1" w:rsidR="001B43D8" w:rsidRDefault="001B43D8" w:rsidP="00E12534">
      <w:pPr>
        <w:pStyle w:val="AdresseHTML"/>
        <w:ind w:left="4820"/>
        <w:jc w:val="both"/>
        <w:rPr>
          <w:rFonts w:ascii="Arial" w:hAnsi="Arial" w:cs="Arial"/>
          <w:i w:val="0"/>
          <w:iCs w:val="0"/>
        </w:rPr>
      </w:pPr>
      <w:r>
        <w:rPr>
          <w:rFonts w:ascii="Arial" w:hAnsi="Arial" w:cs="Arial"/>
          <w:i w:val="0"/>
          <w:iCs w:val="0"/>
        </w:rPr>
        <w:t>2, rue des Capucins</w:t>
      </w:r>
    </w:p>
    <w:p w14:paraId="35CB0EFA" w14:textId="54E4A141" w:rsidR="00A53BBC" w:rsidRDefault="001B43D8" w:rsidP="00E12534">
      <w:pPr>
        <w:pStyle w:val="AdresseHTML"/>
        <w:ind w:left="4820"/>
        <w:jc w:val="both"/>
        <w:rPr>
          <w:rFonts w:ascii="Arial" w:hAnsi="Arial" w:cs="Arial"/>
          <w:i w:val="0"/>
          <w:iCs w:val="0"/>
        </w:rPr>
      </w:pPr>
      <w:r>
        <w:rPr>
          <w:rFonts w:ascii="Arial" w:hAnsi="Arial" w:cs="Arial"/>
          <w:i w:val="0"/>
          <w:iCs w:val="0"/>
        </w:rPr>
        <w:t>28100 Dreux</w:t>
      </w:r>
    </w:p>
    <w:p w14:paraId="51679C8C" w14:textId="77777777" w:rsidR="001B43D8" w:rsidRDefault="001B43D8" w:rsidP="00E12534">
      <w:pPr>
        <w:pStyle w:val="AdresseHTML"/>
        <w:ind w:left="4820"/>
        <w:jc w:val="both"/>
        <w:rPr>
          <w:rFonts w:ascii="Arial" w:hAnsi="Arial" w:cs="Arial"/>
          <w:i w:val="0"/>
          <w:iCs w:val="0"/>
        </w:rPr>
      </w:pPr>
    </w:p>
    <w:p w14:paraId="4A0A6FA7" w14:textId="012BB18D" w:rsidR="00340E7E" w:rsidRDefault="00E12534" w:rsidP="00E12534">
      <w:pPr>
        <w:pStyle w:val="AdresseHTML"/>
        <w:ind w:left="4820"/>
        <w:jc w:val="both"/>
        <w:rPr>
          <w:rFonts w:ascii="Arial" w:hAnsi="Arial" w:cs="Arial"/>
          <w:i w:val="0"/>
          <w:iCs w:val="0"/>
        </w:rPr>
      </w:pPr>
      <w:r>
        <w:rPr>
          <w:rFonts w:ascii="Arial" w:hAnsi="Arial" w:cs="Arial"/>
          <w:i w:val="0"/>
          <w:iCs w:val="0"/>
        </w:rPr>
        <w:t xml:space="preserve">Mercredi, </w:t>
      </w:r>
      <w:r w:rsidR="005D1FC3">
        <w:rPr>
          <w:rFonts w:ascii="Arial" w:hAnsi="Arial" w:cs="Arial"/>
          <w:i w:val="0"/>
          <w:iCs w:val="0"/>
        </w:rPr>
        <w:t>24 novembre 2021</w:t>
      </w:r>
    </w:p>
    <w:p w14:paraId="0D6A238D" w14:textId="77777777" w:rsidR="00340E7E" w:rsidRDefault="00340E7E" w:rsidP="00E12534">
      <w:pPr>
        <w:pStyle w:val="AdresseHTML"/>
        <w:jc w:val="both"/>
        <w:rPr>
          <w:rFonts w:ascii="Arial" w:hAnsi="Arial" w:cs="Arial"/>
          <w:i w:val="0"/>
          <w:iCs w:val="0"/>
        </w:rPr>
      </w:pPr>
    </w:p>
    <w:p w14:paraId="3BE28F72" w14:textId="77777777" w:rsidR="00340E7E" w:rsidRDefault="00340E7E" w:rsidP="00E12534">
      <w:pPr>
        <w:pStyle w:val="AdresseHTML"/>
        <w:jc w:val="both"/>
        <w:rPr>
          <w:rFonts w:ascii="Arial" w:hAnsi="Arial" w:cs="Arial"/>
          <w:i w:val="0"/>
          <w:iCs w:val="0"/>
        </w:rPr>
      </w:pPr>
    </w:p>
    <w:p w14:paraId="7DA5DD3B" w14:textId="77777777" w:rsidR="00A53BBC" w:rsidRPr="00340E7E" w:rsidRDefault="00340E7E" w:rsidP="00E12534">
      <w:pPr>
        <w:pStyle w:val="AdresseHTML"/>
        <w:jc w:val="both"/>
        <w:rPr>
          <w:rFonts w:ascii="Arial" w:hAnsi="Arial" w:cs="Arial"/>
          <w:b/>
          <w:i w:val="0"/>
          <w:iCs w:val="0"/>
        </w:rPr>
      </w:pPr>
      <w:r w:rsidRPr="00340E7E">
        <w:rPr>
          <w:rFonts w:ascii="Arial" w:hAnsi="Arial" w:cs="Arial"/>
          <w:b/>
          <w:i w:val="0"/>
          <w:iCs w:val="0"/>
        </w:rPr>
        <w:t xml:space="preserve">Objet : Demande de premier titre de séjour </w:t>
      </w:r>
      <w:r w:rsidR="00A53BBC" w:rsidRPr="00340E7E">
        <w:rPr>
          <w:rFonts w:ascii="Arial" w:hAnsi="Arial" w:cs="Arial"/>
          <w:b/>
          <w:i w:val="0"/>
          <w:iCs w:val="0"/>
        </w:rPr>
        <w:t>personne étrangère non citoyenne d'un État de l'Union européenne</w:t>
      </w:r>
    </w:p>
    <w:p w14:paraId="5F2511F3" w14:textId="77777777" w:rsidR="00340E7E" w:rsidRDefault="00340E7E" w:rsidP="00E12534">
      <w:pPr>
        <w:pStyle w:val="western"/>
        <w:jc w:val="both"/>
      </w:pPr>
    </w:p>
    <w:p w14:paraId="4580A789" w14:textId="620B24EF" w:rsidR="00E12534" w:rsidRDefault="00A53BBC" w:rsidP="00E12534">
      <w:pPr>
        <w:pStyle w:val="western"/>
        <w:jc w:val="both"/>
      </w:pPr>
      <w:r>
        <w:t>Monsieur </w:t>
      </w:r>
      <w:r w:rsidR="00B7023A">
        <w:t>le sous-</w:t>
      </w:r>
      <w:r w:rsidR="00E12534">
        <w:t>préfet ;</w:t>
      </w:r>
    </w:p>
    <w:p w14:paraId="69233484" w14:textId="1CB4EE7A" w:rsidR="00070448" w:rsidRDefault="008F441F" w:rsidP="00E12534">
      <w:pPr>
        <w:pStyle w:val="western"/>
        <w:jc w:val="both"/>
      </w:pPr>
      <w:r>
        <w:t xml:space="preserve">Je </w:t>
      </w:r>
      <w:r w:rsidR="004E56C5">
        <w:t>soussigné</w:t>
      </w:r>
      <w:r>
        <w:t xml:space="preserve"> Noël Lec</w:t>
      </w:r>
      <w:r w:rsidR="000E193C">
        <w:t>lerc Youmbi né le 31/07/1988 à Yaoundé au C</w:t>
      </w:r>
      <w:r>
        <w:t xml:space="preserve">ameroun et mon </w:t>
      </w:r>
      <w:r w:rsidR="000E193C">
        <w:t>épouse</w:t>
      </w:r>
      <w:r>
        <w:t xml:space="preserve"> Sorel Jacqueline Youmbi née Ko</w:t>
      </w:r>
      <w:r w:rsidR="000E193C">
        <w:t xml:space="preserve">nda </w:t>
      </w:r>
      <w:proofErr w:type="spellStart"/>
      <w:r w:rsidR="000E193C">
        <w:t>Pangop</w:t>
      </w:r>
      <w:proofErr w:type="spellEnd"/>
      <w:r w:rsidR="000E193C">
        <w:t xml:space="preserve"> née le 24/04/1987 à D</w:t>
      </w:r>
      <w:r>
        <w:t>ouala au Cameroun</w:t>
      </w:r>
      <w:r w:rsidR="000E193C">
        <w:t> ;</w:t>
      </w:r>
      <w:r>
        <w:t xml:space="preserve"> tous les deux de nationalité </w:t>
      </w:r>
      <w:r w:rsidR="000E193C">
        <w:t>française</w:t>
      </w:r>
      <w:r w:rsidR="004E56C5">
        <w:t xml:space="preserve"> sollicitons par la présente </w:t>
      </w:r>
      <w:r w:rsidR="00070448">
        <w:t xml:space="preserve">l’intervention de vos services pour l’octroiement du titre de séjour à Madame </w:t>
      </w:r>
      <w:r w:rsidR="00070448">
        <w:t>Odette</w:t>
      </w:r>
      <w:r w:rsidR="00070448">
        <w:t xml:space="preserve"> </w:t>
      </w:r>
      <w:proofErr w:type="spellStart"/>
      <w:r w:rsidR="00070448">
        <w:t>Tchoungong</w:t>
      </w:r>
      <w:proofErr w:type="spellEnd"/>
      <w:r>
        <w:t>.</w:t>
      </w:r>
    </w:p>
    <w:p w14:paraId="7FE5A3E0" w14:textId="1FBE5ADB" w:rsidR="006E1801" w:rsidRDefault="008F441F" w:rsidP="00E12534">
      <w:pPr>
        <w:pStyle w:val="western"/>
        <w:jc w:val="both"/>
      </w:pPr>
      <w:r>
        <w:t>Nous sommes parent</w:t>
      </w:r>
      <w:r w:rsidR="00070448">
        <w:t>s</w:t>
      </w:r>
      <w:r>
        <w:t xml:space="preserve"> de deux </w:t>
      </w:r>
      <w:r w:rsidR="00070448">
        <w:t>enfants en bas âge</w:t>
      </w:r>
      <w:r>
        <w:t xml:space="preserve">, Ethan Mathis Youmbi </w:t>
      </w:r>
      <w:r w:rsidR="006E1801">
        <w:t>né</w:t>
      </w:r>
      <w:r>
        <w:t xml:space="preserve"> le 27/10/2015 et de </w:t>
      </w:r>
      <w:proofErr w:type="spellStart"/>
      <w:r>
        <w:t>Nala</w:t>
      </w:r>
      <w:proofErr w:type="spellEnd"/>
      <w:r>
        <w:t xml:space="preserve"> </w:t>
      </w:r>
      <w:proofErr w:type="spellStart"/>
      <w:r>
        <w:t>Imany</w:t>
      </w:r>
      <w:proofErr w:type="spellEnd"/>
      <w:r>
        <w:t xml:space="preserve"> </w:t>
      </w:r>
      <w:proofErr w:type="spellStart"/>
      <w:r>
        <w:t>Axeline</w:t>
      </w:r>
      <w:proofErr w:type="spellEnd"/>
      <w:r>
        <w:t xml:space="preserve"> Youmbi </w:t>
      </w:r>
      <w:r w:rsidR="006E1801">
        <w:t>née</w:t>
      </w:r>
      <w:r>
        <w:t xml:space="preserve"> le 16/07/2021 dans des conditions très particulière</w:t>
      </w:r>
      <w:r w:rsidR="00DA5752">
        <w:t>s</w:t>
      </w:r>
      <w:r>
        <w:t xml:space="preserve"> et dans la situation sanitaire que nous </w:t>
      </w:r>
      <w:r w:rsidR="000E193C">
        <w:t>traversons</w:t>
      </w:r>
      <w:r>
        <w:t xml:space="preserve"> actuellement et qui n’est pas </w:t>
      </w:r>
      <w:r w:rsidR="005C767C">
        <w:t>près</w:t>
      </w:r>
      <w:r>
        <w:t xml:space="preserve"> de se terminer. Notre </w:t>
      </w:r>
      <w:r w:rsidR="006E1801">
        <w:t>fille</w:t>
      </w:r>
      <w:r w:rsidR="000E193C">
        <w:t xml:space="preserve"> </w:t>
      </w:r>
      <w:proofErr w:type="spellStart"/>
      <w:r w:rsidR="000E193C">
        <w:t>Nala</w:t>
      </w:r>
      <w:proofErr w:type="spellEnd"/>
      <w:r w:rsidR="000E193C">
        <w:t xml:space="preserve"> </w:t>
      </w:r>
      <w:proofErr w:type="spellStart"/>
      <w:r w:rsidR="000E193C">
        <w:t>Imany</w:t>
      </w:r>
      <w:proofErr w:type="spellEnd"/>
      <w:r w:rsidR="000E193C">
        <w:t xml:space="preserve"> est arrivée</w:t>
      </w:r>
      <w:r>
        <w:t xml:space="preserve"> au monde</w:t>
      </w:r>
      <w:r w:rsidR="00577899">
        <w:t xml:space="preserve"> </w:t>
      </w:r>
      <w:r>
        <w:t>2 mois avant son terme</w:t>
      </w:r>
      <w:r w:rsidR="006E1801">
        <w:t xml:space="preserve"> et a dû être hospitalisée plus de 5 semaines après sa naissance</w:t>
      </w:r>
      <w:r w:rsidR="000E193C">
        <w:t>. Son arriv</w:t>
      </w:r>
      <w:r w:rsidR="006E1801">
        <w:t>ée</w:t>
      </w:r>
      <w:r w:rsidR="000E193C">
        <w:t xml:space="preserve"> dans notre famille</w:t>
      </w:r>
      <w:r>
        <w:t xml:space="preserve"> a changé </w:t>
      </w:r>
      <w:r w:rsidR="000E193C">
        <w:t>brusquement notre mode de vie</w:t>
      </w:r>
      <w:r w:rsidR="006E1801">
        <w:t xml:space="preserve"> et</w:t>
      </w:r>
      <w:r w:rsidR="000E193C">
        <w:t xml:space="preserve"> il </w:t>
      </w:r>
      <w:r>
        <w:t xml:space="preserve">a fallu tout </w:t>
      </w:r>
      <w:r w:rsidR="000E193C">
        <w:t>réajuster.</w:t>
      </w:r>
    </w:p>
    <w:p w14:paraId="3E1CE925" w14:textId="327292DC" w:rsidR="005C767C" w:rsidRDefault="006E116A" w:rsidP="00E12534">
      <w:pPr>
        <w:pStyle w:val="western"/>
        <w:jc w:val="both"/>
      </w:pPr>
      <w:r>
        <w:t xml:space="preserve">C’est ainsi que nous avons eu l’opportunité d’acquérir un bien plus spacieux à la campagne pour assurer un réel épanouissement à nos enfants et accueillir la maman qui venait apporter un soutien à la famille </w:t>
      </w:r>
      <w:r w:rsidR="00CB6913">
        <w:t>à la suite de</w:t>
      </w:r>
      <w:r>
        <w:t xml:space="preserve"> l’arrivée de la </w:t>
      </w:r>
      <w:r w:rsidR="003B7E7E">
        <w:t>dernière-née</w:t>
      </w:r>
      <w:r>
        <w:t>.</w:t>
      </w:r>
      <w:r w:rsidR="00CB6913">
        <w:t xml:space="preserve"> Madame Odette </w:t>
      </w:r>
      <w:proofErr w:type="spellStart"/>
      <w:r w:rsidR="00CB6913">
        <w:t>Tchoungong</w:t>
      </w:r>
      <w:proofErr w:type="spellEnd"/>
      <w:r w:rsidR="00CB6913">
        <w:t xml:space="preserve"> est </w:t>
      </w:r>
      <w:r w:rsidR="003B7E7E">
        <w:t>arrivée</w:t>
      </w:r>
      <w:r w:rsidR="00CB6913">
        <w:t xml:space="preserve"> sur le territoire français le 18 septembre 2021 avec un visa de 3 mois</w:t>
      </w:r>
      <w:r w:rsidR="003B7E7E">
        <w:t>.</w:t>
      </w:r>
    </w:p>
    <w:p w14:paraId="67AD7858" w14:textId="35D57E0F" w:rsidR="003B7E7E" w:rsidRDefault="003B7E7E" w:rsidP="00E12534">
      <w:pPr>
        <w:pStyle w:val="western"/>
        <w:jc w:val="both"/>
      </w:pPr>
      <w:r>
        <w:t>Notre choix de nous installer en campagne présente malheureusement quelques désavantages à savoir les opportunités de travail qui sont restreints</w:t>
      </w:r>
      <w:r w:rsidR="00B1727C">
        <w:t xml:space="preserve"> et</w:t>
      </w:r>
      <w:r>
        <w:t xml:space="preserve"> le choix limité du mode de garde des enfants. </w:t>
      </w:r>
      <w:r w:rsidR="00816303">
        <w:t xml:space="preserve">En effet mon épouse et moi-même travaillons à Paris et nous avons un trajet de 4h par jour (2h aller et 2h retour). Nous arrivons généralement le soir aux alentours de 21h à notre domicile. La présence actuelle de Madame Odette </w:t>
      </w:r>
      <w:proofErr w:type="spellStart"/>
      <w:r w:rsidR="00816303">
        <w:t>Tchoungong</w:t>
      </w:r>
      <w:proofErr w:type="spellEnd"/>
      <w:r w:rsidR="00816303">
        <w:t xml:space="preserve"> nous a fait réaliser qu’il nous faut une personne à temps plein à notre domicile</w:t>
      </w:r>
      <w:r w:rsidR="00737544">
        <w:t xml:space="preserve">, de plus nous n’avons pas trouvé de crèche pour la petite car notre commune n’en </w:t>
      </w:r>
      <w:r w:rsidR="00737544">
        <w:lastRenderedPageBreak/>
        <w:t>dispose pas et les communes voisines nous demande de travailler ou de résider en leur sein pour bénéficier d’une place.</w:t>
      </w:r>
    </w:p>
    <w:p w14:paraId="6D96EABE" w14:textId="1C5DE52F" w:rsidR="00737544" w:rsidRDefault="00737544" w:rsidP="00E12534">
      <w:pPr>
        <w:pStyle w:val="western"/>
        <w:jc w:val="both"/>
      </w:pPr>
      <w:r>
        <w:t xml:space="preserve">Madame </w:t>
      </w:r>
      <w:proofErr w:type="spellStart"/>
      <w:r>
        <w:t>Tchoungong</w:t>
      </w:r>
      <w:proofErr w:type="spellEnd"/>
      <w:r>
        <w:t xml:space="preserve"> étant à la retraite</w:t>
      </w:r>
      <w:r w:rsidR="009713F0">
        <w:t xml:space="preserve"> et sous notre charge financière depuis quelques années</w:t>
      </w:r>
      <w:r w:rsidR="00B1727C">
        <w:t>,</w:t>
      </w:r>
      <w:r w:rsidR="009713F0">
        <w:t xml:space="preserve"> nous a signifié son souhait de</w:t>
      </w:r>
      <w:r w:rsidR="00B1727C">
        <w:t xml:space="preserve"> nous</w:t>
      </w:r>
      <w:r w:rsidR="009713F0">
        <w:t xml:space="preserve"> soutenir dans le maintien de notre équilibre familial. Elle prendrait soin de la dernière </w:t>
      </w:r>
      <w:proofErr w:type="spellStart"/>
      <w:r w:rsidR="009713F0">
        <w:t>Nala</w:t>
      </w:r>
      <w:proofErr w:type="spellEnd"/>
      <w:r w:rsidR="009713F0">
        <w:t xml:space="preserve"> au vu de sa prématurité</w:t>
      </w:r>
      <w:r w:rsidR="001954C8">
        <w:t xml:space="preserve"> (la recommandation du médecin étant de la maintenir en milieu familial le</w:t>
      </w:r>
      <w:r w:rsidR="009713F0">
        <w:t xml:space="preserve"> </w:t>
      </w:r>
      <w:r w:rsidR="001954C8">
        <w:t xml:space="preserve">plus longtemps possible) </w:t>
      </w:r>
      <w:r w:rsidR="009713F0">
        <w:t xml:space="preserve">de lui permettre de se développer à l’abri le plus possible des facteurs pouvant ralentir sa croissance </w:t>
      </w:r>
      <w:r w:rsidR="001954C8">
        <w:t xml:space="preserve">et permettre à moi ou mon épouse de ne pas prendre </w:t>
      </w:r>
      <w:r w:rsidR="0004642E">
        <w:t>un congé parental</w:t>
      </w:r>
      <w:r w:rsidR="001954C8">
        <w:t xml:space="preserve"> et reprendre nos activités et contribuer à </w:t>
      </w:r>
      <w:r w:rsidR="0004642E">
        <w:t>notre économie nationale</w:t>
      </w:r>
      <w:r w:rsidR="00EA1D97">
        <w:t>.</w:t>
      </w:r>
    </w:p>
    <w:p w14:paraId="150CC486" w14:textId="5854E8B3" w:rsidR="00EA1D97" w:rsidRDefault="00EA1D97" w:rsidP="00E12534">
      <w:pPr>
        <w:pStyle w:val="western"/>
        <w:jc w:val="both"/>
      </w:pPr>
      <w:r>
        <w:t xml:space="preserve">Face à son attachement pour ses petits, </w:t>
      </w:r>
      <w:r>
        <w:t xml:space="preserve">Madame </w:t>
      </w:r>
      <w:proofErr w:type="spellStart"/>
      <w:r>
        <w:t>Tchoungong</w:t>
      </w:r>
      <w:proofErr w:type="spellEnd"/>
      <w:r>
        <w:t xml:space="preserve"> Odette </w:t>
      </w:r>
      <w:r>
        <w:t xml:space="preserve">est la personne idéale </w:t>
      </w:r>
      <w:r w:rsidR="0004642E">
        <w:t xml:space="preserve">pour nous aider maintenir l’équilibre de notre famille. Elle s’occuperait de </w:t>
      </w:r>
      <w:proofErr w:type="spellStart"/>
      <w:r w:rsidR="0004642E">
        <w:t>Nala</w:t>
      </w:r>
      <w:proofErr w:type="spellEnd"/>
      <w:r w:rsidR="0004642E">
        <w:t xml:space="preserve"> toute la journée, </w:t>
      </w:r>
      <w:r w:rsidR="007063BE">
        <w:t xml:space="preserve">de </w:t>
      </w:r>
      <w:r w:rsidR="0005050A">
        <w:t xml:space="preserve">l’accompagnement </w:t>
      </w:r>
      <w:r w:rsidR="0004642E">
        <w:t xml:space="preserve">notre fils Ethan tous les matins à 8h </w:t>
      </w:r>
      <w:r w:rsidR="0005050A">
        <w:t>pour prendre le bus,</w:t>
      </w:r>
      <w:r w:rsidR="008F535F">
        <w:t xml:space="preserve"> de</w:t>
      </w:r>
      <w:r w:rsidR="0005050A">
        <w:t xml:space="preserve"> la</w:t>
      </w:r>
      <w:r w:rsidR="0004642E">
        <w:t xml:space="preserve"> sort</w:t>
      </w:r>
      <w:r w:rsidR="0005050A">
        <w:t>ie</w:t>
      </w:r>
      <w:r w:rsidR="0004642E">
        <w:t xml:space="preserve"> de l’école à 16h</w:t>
      </w:r>
      <w:r w:rsidR="0005050A">
        <w:t xml:space="preserve"> tous les soirs,</w:t>
      </w:r>
      <w:r w:rsidR="008F535F">
        <w:t xml:space="preserve"> de</w:t>
      </w:r>
      <w:r w:rsidR="0005050A">
        <w:t xml:space="preserve"> l’aide scolaire aux devoirs, </w:t>
      </w:r>
      <w:r w:rsidR="008F535F">
        <w:t xml:space="preserve">de </w:t>
      </w:r>
      <w:r w:rsidR="0005050A">
        <w:t xml:space="preserve">la préparation des repas pour toute la </w:t>
      </w:r>
      <w:r w:rsidR="009C46D4">
        <w:t>famille et même l’aide aux sorties scolaires</w:t>
      </w:r>
      <w:r w:rsidR="00030319">
        <w:t>.</w:t>
      </w:r>
    </w:p>
    <w:p w14:paraId="7364D243" w14:textId="0E338230" w:rsidR="008F535F" w:rsidRDefault="008F535F" w:rsidP="00E12534">
      <w:pPr>
        <w:pStyle w:val="western"/>
        <w:jc w:val="both"/>
      </w:pPr>
      <w:r>
        <w:t xml:space="preserve">Le visa de Madame </w:t>
      </w:r>
      <w:proofErr w:type="spellStart"/>
      <w:r>
        <w:t>Tchoungong</w:t>
      </w:r>
      <w:proofErr w:type="spellEnd"/>
      <w:r>
        <w:t xml:space="preserve"> arrive bientôt à expiration, le 12 décembre 2021. Nous vous serons infiniment reconnaissants d’</w:t>
      </w:r>
      <w:r w:rsidR="003643B0">
        <w:t>obtenir un accord favorable de votre part et permettre de maintenir la stabilité de votre foyer. Nous nous tenons à votre disposition pour vous signifier de vive notre engagement pour notre demande ou toute information complémentaire pouvant vous être utile. Je vous prie d’agréer, Monsieur le sous-préfet</w:t>
      </w:r>
      <w:r w:rsidR="000503CC">
        <w:t xml:space="preserve"> notre considération distinguée.</w:t>
      </w:r>
    </w:p>
    <w:p w14:paraId="2E4C2AF9" w14:textId="6D7E9F33" w:rsidR="00DC12AE" w:rsidRPr="003C19E8" w:rsidRDefault="00DC12AE" w:rsidP="00E12534">
      <w:pPr>
        <w:pStyle w:val="western"/>
        <w:jc w:val="both"/>
      </w:pPr>
      <w:r w:rsidRPr="00DC12AE">
        <w:rPr>
          <w:b/>
          <w:bCs/>
          <w:u w:val="single"/>
        </w:rPr>
        <w:t>PJ (</w:t>
      </w:r>
      <w:r w:rsidR="003C19E8">
        <w:rPr>
          <w:b/>
          <w:bCs/>
          <w:u w:val="single"/>
        </w:rPr>
        <w:t>4</w:t>
      </w:r>
      <w:r w:rsidRPr="00DC12AE">
        <w:rPr>
          <w:b/>
          <w:bCs/>
          <w:u w:val="single"/>
        </w:rPr>
        <w:t>) :</w:t>
      </w:r>
      <w:r w:rsidR="003C19E8">
        <w:t xml:space="preserve"> En complément aux pièces demandés</w:t>
      </w:r>
    </w:p>
    <w:p w14:paraId="0CA28302" w14:textId="77777777" w:rsidR="00A53BBC" w:rsidRDefault="0096364D" w:rsidP="00E12534">
      <w:pPr>
        <w:pStyle w:val="western"/>
        <w:numPr>
          <w:ilvl w:val="0"/>
          <w:numId w:val="26"/>
        </w:numPr>
        <w:jc w:val="both"/>
      </w:pPr>
      <w:r>
        <w:t xml:space="preserve">La </w:t>
      </w:r>
      <w:r w:rsidR="00B7023A">
        <w:t>pièce</w:t>
      </w:r>
      <w:r>
        <w:t xml:space="preserve"> d’</w:t>
      </w:r>
      <w:r w:rsidR="00B7023A">
        <w:t>identité</w:t>
      </w:r>
      <w:r>
        <w:t xml:space="preserve"> de Noël Leclerc Youmbi</w:t>
      </w:r>
      <w:r w:rsidR="00A53BBC">
        <w:t xml:space="preserve">, </w:t>
      </w:r>
    </w:p>
    <w:p w14:paraId="51888F7C" w14:textId="77777777" w:rsidR="00A53BBC" w:rsidRDefault="0096364D" w:rsidP="00E12534">
      <w:pPr>
        <w:pStyle w:val="western"/>
        <w:numPr>
          <w:ilvl w:val="0"/>
          <w:numId w:val="26"/>
        </w:numPr>
        <w:jc w:val="both"/>
      </w:pPr>
      <w:r>
        <w:t xml:space="preserve">La </w:t>
      </w:r>
      <w:r w:rsidR="00B7023A">
        <w:t>pièce</w:t>
      </w:r>
      <w:r>
        <w:t xml:space="preserve"> d’</w:t>
      </w:r>
      <w:r w:rsidR="00B7023A">
        <w:t>identité</w:t>
      </w:r>
      <w:r>
        <w:t xml:space="preserve"> de Sorel Jacqueline Youmbi née Konda </w:t>
      </w:r>
      <w:proofErr w:type="spellStart"/>
      <w:r>
        <w:t>Pangop</w:t>
      </w:r>
      <w:proofErr w:type="spellEnd"/>
      <w:r w:rsidR="00A53BBC">
        <w:t>,</w:t>
      </w:r>
    </w:p>
    <w:p w14:paraId="7EF564E1" w14:textId="77777777" w:rsidR="00A53BBC" w:rsidRDefault="0096364D" w:rsidP="00E12534">
      <w:pPr>
        <w:pStyle w:val="western"/>
        <w:numPr>
          <w:ilvl w:val="0"/>
          <w:numId w:val="26"/>
        </w:numPr>
        <w:jc w:val="both"/>
      </w:pPr>
      <w:r>
        <w:t>L’</w:t>
      </w:r>
      <w:r w:rsidR="00B7023A">
        <w:t>acte de naissance d’</w:t>
      </w:r>
      <w:r>
        <w:t>Ethan Mathis Youmbi</w:t>
      </w:r>
      <w:r w:rsidR="00A53BBC">
        <w:t>,</w:t>
      </w:r>
    </w:p>
    <w:p w14:paraId="272C0DF7" w14:textId="67E61E52" w:rsidR="00A53BBC" w:rsidRDefault="0096364D" w:rsidP="00E12534">
      <w:pPr>
        <w:pStyle w:val="western"/>
        <w:numPr>
          <w:ilvl w:val="0"/>
          <w:numId w:val="26"/>
        </w:numPr>
        <w:jc w:val="both"/>
      </w:pPr>
      <w:r>
        <w:t xml:space="preserve">L’acte de naissance de </w:t>
      </w:r>
      <w:proofErr w:type="spellStart"/>
      <w:r>
        <w:t>Nala</w:t>
      </w:r>
      <w:proofErr w:type="spellEnd"/>
      <w:r>
        <w:t xml:space="preserve"> </w:t>
      </w:r>
      <w:proofErr w:type="spellStart"/>
      <w:r>
        <w:t>Imany</w:t>
      </w:r>
      <w:proofErr w:type="spellEnd"/>
      <w:r>
        <w:t xml:space="preserve"> </w:t>
      </w:r>
      <w:proofErr w:type="spellStart"/>
      <w:r>
        <w:t>Axeline</w:t>
      </w:r>
      <w:proofErr w:type="spellEnd"/>
      <w:r>
        <w:t xml:space="preserve"> Youmbi</w:t>
      </w:r>
      <w:r w:rsidR="00DC12AE">
        <w:t>,</w:t>
      </w:r>
    </w:p>
    <w:p w14:paraId="60208AE1" w14:textId="1750C96C" w:rsidR="00B7023A" w:rsidRDefault="00B7023A" w:rsidP="003C19E8">
      <w:pPr>
        <w:pStyle w:val="western"/>
        <w:ind w:left="720"/>
        <w:jc w:val="both"/>
      </w:pPr>
    </w:p>
    <w:p w14:paraId="1505CCC4" w14:textId="77777777" w:rsidR="00A53BBC" w:rsidRDefault="00A53BBC" w:rsidP="00E12534">
      <w:pPr>
        <w:pStyle w:val="western"/>
        <w:spacing w:after="240"/>
        <w:jc w:val="both"/>
      </w:pPr>
    </w:p>
    <w:p w14:paraId="1A8D448F" w14:textId="30D55719" w:rsidR="001F2C3D" w:rsidRPr="0069781A" w:rsidRDefault="001F2C3D" w:rsidP="00E12534">
      <w:pPr>
        <w:pStyle w:val="AdresseHTML"/>
        <w:ind w:left="4820"/>
        <w:jc w:val="both"/>
        <w:rPr>
          <w:rFonts w:ascii="Arial" w:hAnsi="Arial" w:cs="Arial"/>
          <w:i w:val="0"/>
          <w:iCs w:val="0"/>
        </w:rPr>
      </w:pPr>
    </w:p>
    <w:sectPr w:rsidR="001F2C3D" w:rsidRPr="0069781A" w:rsidSect="009634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044C6" w14:textId="77777777" w:rsidR="00EE45CE" w:rsidRDefault="00EE45CE" w:rsidP="00D42FC0">
      <w:pPr>
        <w:spacing w:after="0" w:line="240" w:lineRule="auto"/>
      </w:pPr>
      <w:r>
        <w:separator/>
      </w:r>
    </w:p>
  </w:endnote>
  <w:endnote w:type="continuationSeparator" w:id="0">
    <w:p w14:paraId="6BCDF139" w14:textId="77777777" w:rsidR="00EE45CE" w:rsidRDefault="00EE45CE" w:rsidP="00D42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ymbol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5CEE" w14:textId="77777777" w:rsidR="00D42FC0" w:rsidRDefault="00D42FC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3D20D" w14:textId="77777777" w:rsidR="00D42FC0" w:rsidRDefault="00D42FC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5913" w14:textId="77777777" w:rsidR="00D42FC0" w:rsidRDefault="00D42FC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BF51F" w14:textId="77777777" w:rsidR="00EE45CE" w:rsidRDefault="00EE45CE" w:rsidP="00D42FC0">
      <w:pPr>
        <w:spacing w:after="0" w:line="240" w:lineRule="auto"/>
      </w:pPr>
      <w:r>
        <w:separator/>
      </w:r>
    </w:p>
  </w:footnote>
  <w:footnote w:type="continuationSeparator" w:id="0">
    <w:p w14:paraId="0BDC9036" w14:textId="77777777" w:rsidR="00EE45CE" w:rsidRDefault="00EE45CE" w:rsidP="00D42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4AA89" w14:textId="77777777" w:rsidR="00D42FC0" w:rsidRDefault="00D42FC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AC709" w14:textId="77777777" w:rsidR="00D42FC0" w:rsidRDefault="00D42FC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608E1" w14:textId="77777777" w:rsidR="00D42FC0" w:rsidRDefault="00D42FC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1C8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982F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87A32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9CE5F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3AE75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A814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A669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C697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E8EC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1B4A9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BDF1901"/>
    <w:multiLevelType w:val="multilevel"/>
    <w:tmpl w:val="CF54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0E2FA7"/>
    <w:multiLevelType w:val="multilevel"/>
    <w:tmpl w:val="A0C4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7A634A"/>
    <w:multiLevelType w:val="multilevel"/>
    <w:tmpl w:val="9808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3E3045"/>
    <w:multiLevelType w:val="multilevel"/>
    <w:tmpl w:val="0A1E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E05099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2FE35198"/>
    <w:multiLevelType w:val="hybridMultilevel"/>
    <w:tmpl w:val="2AC080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D479A0"/>
    <w:multiLevelType w:val="multilevel"/>
    <w:tmpl w:val="8BBE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875920"/>
    <w:multiLevelType w:val="multilevel"/>
    <w:tmpl w:val="B6A4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733927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68097BFC"/>
    <w:multiLevelType w:val="multilevel"/>
    <w:tmpl w:val="A4C8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254B3B"/>
    <w:multiLevelType w:val="multilevel"/>
    <w:tmpl w:val="9BB4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9"/>
  </w:num>
  <w:num w:numId="17">
    <w:abstractNumId w:val="23"/>
  </w:num>
  <w:num w:numId="18">
    <w:abstractNumId w:val="20"/>
  </w:num>
  <w:num w:numId="19">
    <w:abstractNumId w:val="16"/>
  </w:num>
  <w:num w:numId="20">
    <w:abstractNumId w:val="22"/>
  </w:num>
  <w:num w:numId="21">
    <w:abstractNumId w:val="17"/>
  </w:num>
  <w:num w:numId="22">
    <w:abstractNumId w:val="18"/>
  </w:num>
  <w:num w:numId="23">
    <w:abstractNumId w:val="21"/>
  </w:num>
  <w:num w:numId="24">
    <w:abstractNumId w:val="24"/>
  </w:num>
  <w:num w:numId="25">
    <w:abstractNumId w:val="25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attachedTemplate r:id="rId1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1A"/>
    <w:rsid w:val="00002BA9"/>
    <w:rsid w:val="00022759"/>
    <w:rsid w:val="00030319"/>
    <w:rsid w:val="0004642E"/>
    <w:rsid w:val="000503CC"/>
    <w:rsid w:val="0005050A"/>
    <w:rsid w:val="00070448"/>
    <w:rsid w:val="000B555D"/>
    <w:rsid w:val="000E193C"/>
    <w:rsid w:val="00126E76"/>
    <w:rsid w:val="00137C23"/>
    <w:rsid w:val="001954C8"/>
    <w:rsid w:val="001A0F58"/>
    <w:rsid w:val="001B403A"/>
    <w:rsid w:val="001B43D8"/>
    <w:rsid w:val="001B7268"/>
    <w:rsid w:val="001F2C3D"/>
    <w:rsid w:val="00225766"/>
    <w:rsid w:val="002432B6"/>
    <w:rsid w:val="00291CE7"/>
    <w:rsid w:val="002A0F20"/>
    <w:rsid w:val="002E3734"/>
    <w:rsid w:val="002F6287"/>
    <w:rsid w:val="00340E7E"/>
    <w:rsid w:val="00343A89"/>
    <w:rsid w:val="003643B0"/>
    <w:rsid w:val="003651BE"/>
    <w:rsid w:val="00381FCC"/>
    <w:rsid w:val="003B7E7E"/>
    <w:rsid w:val="003C19E8"/>
    <w:rsid w:val="003E001F"/>
    <w:rsid w:val="003F0D70"/>
    <w:rsid w:val="00462FE3"/>
    <w:rsid w:val="004A12FF"/>
    <w:rsid w:val="004E56C5"/>
    <w:rsid w:val="0051126E"/>
    <w:rsid w:val="00577899"/>
    <w:rsid w:val="00587E4D"/>
    <w:rsid w:val="00592EA0"/>
    <w:rsid w:val="005C222B"/>
    <w:rsid w:val="005C767C"/>
    <w:rsid w:val="005D1FC3"/>
    <w:rsid w:val="005F331C"/>
    <w:rsid w:val="0069781A"/>
    <w:rsid w:val="006E116A"/>
    <w:rsid w:val="006E1801"/>
    <w:rsid w:val="007063BE"/>
    <w:rsid w:val="00737544"/>
    <w:rsid w:val="00793126"/>
    <w:rsid w:val="00794C5C"/>
    <w:rsid w:val="007A3298"/>
    <w:rsid w:val="007A5E23"/>
    <w:rsid w:val="007C27CF"/>
    <w:rsid w:val="007F43DE"/>
    <w:rsid w:val="00816303"/>
    <w:rsid w:val="008245F8"/>
    <w:rsid w:val="008F441F"/>
    <w:rsid w:val="008F535F"/>
    <w:rsid w:val="0096346B"/>
    <w:rsid w:val="009634AD"/>
    <w:rsid w:val="0096364D"/>
    <w:rsid w:val="00967C73"/>
    <w:rsid w:val="009713F0"/>
    <w:rsid w:val="00972283"/>
    <w:rsid w:val="00972AC0"/>
    <w:rsid w:val="009C46D4"/>
    <w:rsid w:val="00A14663"/>
    <w:rsid w:val="00A22C06"/>
    <w:rsid w:val="00A53BBC"/>
    <w:rsid w:val="00A75C5B"/>
    <w:rsid w:val="00AD1DEE"/>
    <w:rsid w:val="00B01BE2"/>
    <w:rsid w:val="00B1727C"/>
    <w:rsid w:val="00B52DC9"/>
    <w:rsid w:val="00B7023A"/>
    <w:rsid w:val="00CA5BA6"/>
    <w:rsid w:val="00CB6913"/>
    <w:rsid w:val="00D42FC0"/>
    <w:rsid w:val="00D50880"/>
    <w:rsid w:val="00D86536"/>
    <w:rsid w:val="00DA5752"/>
    <w:rsid w:val="00DC12AE"/>
    <w:rsid w:val="00DD09A9"/>
    <w:rsid w:val="00E07D6E"/>
    <w:rsid w:val="00E12534"/>
    <w:rsid w:val="00E4724D"/>
    <w:rsid w:val="00E7594F"/>
    <w:rsid w:val="00E808B9"/>
    <w:rsid w:val="00EA1D97"/>
    <w:rsid w:val="00EE13C3"/>
    <w:rsid w:val="00EE45CE"/>
    <w:rsid w:val="00F10ACB"/>
    <w:rsid w:val="00F2320C"/>
    <w:rsid w:val="00F30C89"/>
    <w:rsid w:val="00F92FB7"/>
    <w:rsid w:val="00FB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2C5CFA40"/>
  <w15:chartTrackingRefBased/>
  <w15:docId w15:val="{28E8BA24-6D4E-45C7-B88F-718DC6F3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87E4D"/>
    <w:pPr>
      <w:suppressAutoHyphens/>
      <w:spacing w:after="120" w:line="288" w:lineRule="auto"/>
    </w:pPr>
    <w:rPr>
      <w:rFonts w:ascii="Arial" w:eastAsia="SimSun" w:hAnsi="Arial" w:cs="Mangal"/>
      <w:color w:val="000000"/>
      <w:kern w:val="1"/>
      <w:sz w:val="24"/>
      <w:szCs w:val="24"/>
      <w:lang w:val="fr-FR" w:eastAsia="hi-IN" w:bidi="hi-IN"/>
    </w:rPr>
  </w:style>
  <w:style w:type="paragraph" w:styleId="Titre1">
    <w:name w:val="heading 1"/>
    <w:aliases w:val="Heading 1"/>
    <w:basedOn w:val="Normal"/>
    <w:next w:val="Corpsdetexte"/>
    <w:qFormat/>
    <w:rsid w:val="00DD09A9"/>
    <w:pPr>
      <w:keepNext/>
      <w:spacing w:before="567" w:after="567"/>
      <w:outlineLvl w:val="0"/>
    </w:pPr>
    <w:rPr>
      <w:rFonts w:eastAsia="DejaVu Sans" w:cs="DejaVu Sans"/>
      <w:b/>
      <w:bCs/>
      <w:sz w:val="72"/>
      <w:szCs w:val="72"/>
    </w:rPr>
  </w:style>
  <w:style w:type="paragraph" w:styleId="Titre2">
    <w:name w:val="heading 2"/>
    <w:aliases w:val="Heading 2"/>
    <w:basedOn w:val="Normal"/>
    <w:next w:val="Corpsdetexte"/>
    <w:qFormat/>
    <w:rsid w:val="00DD09A9"/>
    <w:pPr>
      <w:keepNext/>
      <w:spacing w:before="360" w:after="240"/>
      <w:outlineLvl w:val="1"/>
    </w:pPr>
    <w:rPr>
      <w:b/>
      <w:bCs/>
      <w:iCs/>
      <w:sz w:val="36"/>
      <w:szCs w:val="28"/>
    </w:rPr>
  </w:style>
  <w:style w:type="paragraph" w:styleId="Titre3">
    <w:name w:val="heading 3"/>
    <w:aliases w:val="Heading 3"/>
    <w:basedOn w:val="Normal"/>
    <w:next w:val="Corpsdetexte"/>
    <w:qFormat/>
    <w:rsid w:val="00DD09A9"/>
    <w:pPr>
      <w:keepNext/>
      <w:spacing w:before="360" w:after="240"/>
      <w:outlineLvl w:val="2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Bibliographie">
    <w:name w:val="Bibliography"/>
    <w:basedOn w:val="Normal"/>
    <w:next w:val="Normal"/>
    <w:uiPriority w:val="37"/>
    <w:unhideWhenUsed/>
    <w:rsid w:val="001F2C3D"/>
    <w:pPr>
      <w:jc w:val="center"/>
    </w:pPr>
    <w:rPr>
      <w:b/>
      <w:color w:val="FFFFFF"/>
    </w:rPr>
  </w:style>
  <w:style w:type="character" w:customStyle="1" w:styleId="Aremplir">
    <w:name w:val="Aremplir"/>
    <w:qFormat/>
    <w:rsid w:val="009634AD"/>
    <w:rPr>
      <w:rFonts w:ascii="Arial" w:hAnsi="Arial"/>
      <w:color w:val="FF0000"/>
      <w:sz w:val="24"/>
      <w:szCs w:val="28"/>
    </w:rPr>
  </w:style>
  <w:style w:type="character" w:customStyle="1" w:styleId="Puces">
    <w:name w:val="Puces"/>
    <w:rsid w:val="009634AD"/>
    <w:rPr>
      <w:rFonts w:ascii="OpenSymbol" w:eastAsia="OpenSymbol" w:hAnsi="OpenSymbol" w:cs="OpenSymbol"/>
    </w:rPr>
  </w:style>
  <w:style w:type="character" w:customStyle="1" w:styleId="Lien">
    <w:name w:val="Lien"/>
    <w:rsid w:val="009634AD"/>
    <w:rPr>
      <w:rFonts w:ascii="Arial" w:hAnsi="Arial"/>
      <w:color w:val="0099FF"/>
      <w:sz w:val="24"/>
      <w:u w:val="single"/>
    </w:rPr>
  </w:style>
  <w:style w:type="paragraph" w:styleId="Sansinterligne">
    <w:name w:val="No Spacing"/>
    <w:uiPriority w:val="1"/>
    <w:rsid w:val="0096346B"/>
    <w:pPr>
      <w:widowControl w:val="0"/>
      <w:suppressAutoHyphens/>
    </w:pPr>
    <w:rPr>
      <w:rFonts w:ascii="Arial" w:eastAsia="SimSun" w:hAnsi="Arial" w:cs="Mangal"/>
      <w:color w:val="000000"/>
      <w:kern w:val="1"/>
      <w:szCs w:val="24"/>
      <w:lang w:val="fr-FR" w:eastAsia="hi-IN" w:bidi="hi-IN"/>
    </w:rPr>
  </w:style>
  <w:style w:type="paragraph" w:styleId="Corpsdetexte">
    <w:name w:val="Body Text"/>
    <w:aliases w:val="Body text"/>
    <w:basedOn w:val="Normal"/>
    <w:link w:val="CorpsdetexteCar"/>
    <w:qFormat/>
    <w:rsid w:val="00E808B9"/>
    <w:rPr>
      <w:color w:val="auto"/>
    </w:rPr>
  </w:style>
  <w:style w:type="paragraph" w:styleId="Liste">
    <w:name w:val="List"/>
    <w:basedOn w:val="Corpsdetexte"/>
    <w:rsid w:val="009634AD"/>
  </w:style>
  <w:style w:type="paragraph" w:styleId="Titre">
    <w:name w:val="Title"/>
    <w:basedOn w:val="Normal"/>
    <w:next w:val="Normal"/>
    <w:link w:val="TitreCar"/>
    <w:uiPriority w:val="10"/>
    <w:rsid w:val="0096346B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spacing w:val="5"/>
      <w:kern w:val="28"/>
      <w:sz w:val="52"/>
      <w:szCs w:val="47"/>
    </w:rPr>
  </w:style>
  <w:style w:type="paragraph" w:customStyle="1" w:styleId="Index">
    <w:name w:val="Index"/>
    <w:basedOn w:val="Normal"/>
    <w:rsid w:val="009634AD"/>
    <w:pPr>
      <w:suppressLineNumbers/>
    </w:pPr>
  </w:style>
  <w:style w:type="paragraph" w:customStyle="1" w:styleId="Paragraphedeliste1">
    <w:name w:val="Paragraphe de liste1"/>
    <w:basedOn w:val="Normal"/>
    <w:rsid w:val="009634AD"/>
  </w:style>
  <w:style w:type="character" w:customStyle="1" w:styleId="TitreCar">
    <w:name w:val="Titre Car"/>
    <w:link w:val="Titre"/>
    <w:uiPriority w:val="10"/>
    <w:rsid w:val="0096346B"/>
    <w:rPr>
      <w:rFonts w:ascii="Cambria" w:eastAsia="Times New Roman" w:hAnsi="Cambria" w:cs="Mangal"/>
      <w:color w:val="000000"/>
      <w:spacing w:val="5"/>
      <w:kern w:val="28"/>
      <w:sz w:val="52"/>
      <w:szCs w:val="47"/>
      <w:lang w:eastAsia="hi-IN" w:bidi="hi-IN"/>
    </w:rPr>
  </w:style>
  <w:style w:type="paragraph" w:customStyle="1" w:styleId="Contenuducadre">
    <w:name w:val="Contenu du cadre"/>
    <w:basedOn w:val="Corpsdetexte"/>
    <w:rsid w:val="009634AD"/>
  </w:style>
  <w:style w:type="paragraph" w:customStyle="1" w:styleId="Typedoc">
    <w:name w:val="Type doc"/>
    <w:basedOn w:val="Titre1"/>
    <w:rsid w:val="0096346B"/>
    <w:pPr>
      <w:pBdr>
        <w:bottom w:val="single" w:sz="20" w:space="5" w:color="C0C0C0"/>
      </w:pBdr>
      <w:spacing w:before="360" w:after="0"/>
    </w:pPr>
    <w:rPr>
      <w:color w:val="666666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rsid w:val="0096346B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Cs w:val="21"/>
    </w:rPr>
  </w:style>
  <w:style w:type="paragraph" w:customStyle="1" w:styleId="Contenudetableau">
    <w:name w:val="Contenu de tableau"/>
    <w:basedOn w:val="Normal"/>
    <w:rsid w:val="00343A89"/>
    <w:pPr>
      <w:suppressLineNumbers/>
      <w:spacing w:before="120"/>
    </w:pPr>
    <w:rPr>
      <w:bCs/>
      <w:color w:val="auto"/>
      <w:sz w:val="22"/>
    </w:rPr>
  </w:style>
  <w:style w:type="paragraph" w:customStyle="1" w:styleId="Titredetableau">
    <w:name w:val="Titre de tableau"/>
    <w:basedOn w:val="Contenudetableau"/>
    <w:rsid w:val="00343A89"/>
    <w:pPr>
      <w:jc w:val="center"/>
    </w:pPr>
    <w:rPr>
      <w:b/>
      <w:sz w:val="24"/>
    </w:rPr>
  </w:style>
  <w:style w:type="paragraph" w:styleId="Adresseexpditeur">
    <w:name w:val="envelope return"/>
    <w:basedOn w:val="Corpsdetexte"/>
    <w:rsid w:val="001F2C3D"/>
    <w:pPr>
      <w:spacing w:after="0"/>
    </w:pPr>
  </w:style>
  <w:style w:type="paragraph" w:styleId="Adressedestinataire">
    <w:name w:val="envelope address"/>
    <w:next w:val="Normal"/>
    <w:rsid w:val="00DD09A9"/>
    <w:pPr>
      <w:ind w:left="4819"/>
    </w:pPr>
    <w:rPr>
      <w:rFonts w:ascii="Arial" w:eastAsia="SimSun" w:hAnsi="Arial" w:cs="Mangal"/>
      <w:kern w:val="1"/>
      <w:sz w:val="24"/>
      <w:szCs w:val="24"/>
      <w:lang w:val="fr-FR" w:eastAsia="hi-IN" w:bidi="hi-IN"/>
    </w:rPr>
  </w:style>
  <w:style w:type="character" w:customStyle="1" w:styleId="Sous-titreCar">
    <w:name w:val="Sous-titre Car"/>
    <w:link w:val="Sous-titre"/>
    <w:uiPriority w:val="11"/>
    <w:rsid w:val="0096346B"/>
    <w:rPr>
      <w:rFonts w:ascii="Cambria" w:eastAsia="Times New Roman" w:hAnsi="Cambria" w:cs="Mangal"/>
      <w:i/>
      <w:iCs/>
      <w:color w:val="4F81BD"/>
      <w:spacing w:val="15"/>
      <w:kern w:val="1"/>
      <w:sz w:val="24"/>
      <w:szCs w:val="21"/>
      <w:lang w:eastAsia="hi-I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403A"/>
    <w:rPr>
      <w:rFonts w:ascii="Tahoma" w:hAnsi="Tahoma"/>
      <w:sz w:val="16"/>
      <w:szCs w:val="14"/>
    </w:rPr>
  </w:style>
  <w:style w:type="character" w:customStyle="1" w:styleId="TextedebullesCar">
    <w:name w:val="Texte de bulles Car"/>
    <w:link w:val="Textedebulles"/>
    <w:uiPriority w:val="99"/>
    <w:semiHidden/>
    <w:rsid w:val="001B403A"/>
    <w:rPr>
      <w:rFonts w:ascii="Tahoma" w:eastAsia="SimSun" w:hAnsi="Tahoma" w:cs="Mangal"/>
      <w:color w:val="000000"/>
      <w:kern w:val="1"/>
      <w:sz w:val="16"/>
      <w:szCs w:val="14"/>
      <w:lang w:eastAsia="hi-IN" w:bidi="hi-IN"/>
    </w:rPr>
  </w:style>
  <w:style w:type="character" w:styleId="Lienhypertextesuivivisit">
    <w:name w:val="FollowedHyperlink"/>
    <w:uiPriority w:val="99"/>
    <w:semiHidden/>
    <w:unhideWhenUsed/>
    <w:rsid w:val="00794C5C"/>
    <w:rPr>
      <w:color w:val="0070C0"/>
      <w:sz w:val="24"/>
      <w:u w:val="single"/>
    </w:rPr>
  </w:style>
  <w:style w:type="character" w:customStyle="1" w:styleId="CorpsdetexteCar">
    <w:name w:val="Corps de texte Car"/>
    <w:aliases w:val="Body text Car"/>
    <w:link w:val="Corpsdetexte"/>
    <w:rsid w:val="00E808B9"/>
    <w:rPr>
      <w:rFonts w:ascii="Arial" w:eastAsia="SimSun" w:hAnsi="Arial" w:cs="Mangal"/>
      <w:kern w:val="1"/>
      <w:sz w:val="24"/>
      <w:szCs w:val="24"/>
      <w:lang w:eastAsia="hi-IN" w:bidi="hi-IN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B01BE2"/>
    <w:pPr>
      <w:ind w:left="283"/>
    </w:pPr>
  </w:style>
  <w:style w:type="character" w:customStyle="1" w:styleId="RetraitcorpsdetexteCar">
    <w:name w:val="Retrait corps de texte Car"/>
    <w:link w:val="Retraitcorpsdetexte"/>
    <w:uiPriority w:val="99"/>
    <w:rsid w:val="00B01BE2"/>
    <w:rPr>
      <w:rFonts w:ascii="Arial" w:eastAsia="SimSun" w:hAnsi="Arial" w:cs="Mangal"/>
      <w:color w:val="000000"/>
      <w:kern w:val="1"/>
      <w:szCs w:val="24"/>
      <w:lang w:eastAsia="hi-IN" w:bidi="hi-IN"/>
    </w:rPr>
  </w:style>
  <w:style w:type="character" w:styleId="Emphaseple">
    <w:name w:val="Emphase pâle"/>
    <w:uiPriority w:val="19"/>
    <w:rsid w:val="0096346B"/>
    <w:rPr>
      <w:i/>
      <w:iCs/>
      <w:color w:val="808080"/>
    </w:rPr>
  </w:style>
  <w:style w:type="paragraph" w:styleId="Commentaire">
    <w:name w:val="annotation text"/>
    <w:basedOn w:val="Corpsdetexte"/>
    <w:link w:val="CommentaireCar"/>
    <w:uiPriority w:val="99"/>
    <w:unhideWhenUsed/>
    <w:qFormat/>
    <w:rsid w:val="001F2C3D"/>
    <w:pPr>
      <w:shd w:val="clear" w:color="auto" w:fill="FFFF00"/>
      <w:spacing w:before="120" w:after="240" w:line="240" w:lineRule="auto"/>
    </w:pPr>
    <w:rPr>
      <w:szCs w:val="18"/>
    </w:rPr>
  </w:style>
  <w:style w:type="character" w:customStyle="1" w:styleId="CommentaireCar">
    <w:name w:val="Commentaire Car"/>
    <w:link w:val="Commentaire"/>
    <w:uiPriority w:val="99"/>
    <w:rsid w:val="001F2C3D"/>
    <w:rPr>
      <w:rFonts w:ascii="Arial" w:eastAsia="SimSun" w:hAnsi="Arial" w:cs="Mangal"/>
      <w:color w:val="000000"/>
      <w:kern w:val="1"/>
      <w:sz w:val="24"/>
      <w:szCs w:val="18"/>
      <w:shd w:val="clear" w:color="auto" w:fill="FFFF00"/>
      <w:lang w:eastAsia="hi-IN" w:bidi="hi-IN"/>
    </w:rPr>
  </w:style>
  <w:style w:type="character" w:styleId="Lienhypertexte">
    <w:name w:val="Hyperlink"/>
    <w:uiPriority w:val="99"/>
    <w:unhideWhenUsed/>
    <w:rsid w:val="00022759"/>
    <w:rPr>
      <w:color w:val="0000FF"/>
      <w:u w:val="single"/>
    </w:rPr>
  </w:style>
  <w:style w:type="paragraph" w:styleId="AdresseHTML">
    <w:name w:val="HTML Address"/>
    <w:basedOn w:val="Normal"/>
    <w:link w:val="AdresseHTMLCar"/>
    <w:uiPriority w:val="99"/>
    <w:unhideWhenUsed/>
    <w:rsid w:val="0069781A"/>
    <w:pPr>
      <w:suppressAutoHyphens w:val="0"/>
      <w:spacing w:after="0"/>
    </w:pPr>
    <w:rPr>
      <w:rFonts w:ascii="Times New Roman" w:eastAsia="Times New Roman" w:hAnsi="Times New Roman" w:cs="Times New Roman"/>
      <w:i/>
      <w:iCs/>
      <w:kern w:val="0"/>
      <w:lang w:eastAsia="fr-FR" w:bidi="ar-SA"/>
    </w:rPr>
  </w:style>
  <w:style w:type="character" w:customStyle="1" w:styleId="AdresseHTMLCar">
    <w:name w:val="Adresse HTML Car"/>
    <w:link w:val="AdresseHTML"/>
    <w:uiPriority w:val="99"/>
    <w:rsid w:val="0069781A"/>
    <w:rPr>
      <w:i/>
      <w:iCs/>
      <w:color w:val="000000"/>
      <w:sz w:val="24"/>
      <w:szCs w:val="24"/>
    </w:rPr>
  </w:style>
  <w:style w:type="paragraph" w:customStyle="1" w:styleId="western">
    <w:name w:val="western"/>
    <w:basedOn w:val="Normal"/>
    <w:rsid w:val="0069781A"/>
    <w:pPr>
      <w:suppressAutoHyphens w:val="0"/>
      <w:spacing w:before="100" w:beforeAutospacing="1" w:after="113"/>
    </w:pPr>
    <w:rPr>
      <w:rFonts w:eastAsia="Times New Roman" w:cs="Arial"/>
      <w:kern w:val="0"/>
      <w:lang w:eastAsia="fr-FR" w:bidi="ar-SA"/>
    </w:rPr>
  </w:style>
  <w:style w:type="paragraph" w:styleId="En-tte">
    <w:name w:val="header"/>
    <w:basedOn w:val="Normal"/>
    <w:link w:val="En-tteCar"/>
    <w:uiPriority w:val="99"/>
    <w:unhideWhenUsed/>
    <w:rsid w:val="00D42FC0"/>
    <w:pPr>
      <w:tabs>
        <w:tab w:val="center" w:pos="4536"/>
        <w:tab w:val="right" w:pos="9072"/>
      </w:tabs>
    </w:pPr>
    <w:rPr>
      <w:szCs w:val="21"/>
    </w:rPr>
  </w:style>
  <w:style w:type="character" w:customStyle="1" w:styleId="En-tteCar">
    <w:name w:val="En-tête Car"/>
    <w:link w:val="En-tte"/>
    <w:uiPriority w:val="99"/>
    <w:rsid w:val="00D42FC0"/>
    <w:rPr>
      <w:rFonts w:ascii="Arial" w:eastAsia="SimSun" w:hAnsi="Arial" w:cs="Mangal"/>
      <w:color w:val="000000"/>
      <w:kern w:val="1"/>
      <w:sz w:val="24"/>
      <w:szCs w:val="21"/>
      <w:lang w:eastAsia="hi-IN" w:bidi="hi-IN"/>
    </w:rPr>
  </w:style>
  <w:style w:type="paragraph" w:styleId="Pieddepage">
    <w:name w:val="footer"/>
    <w:basedOn w:val="Normal"/>
    <w:link w:val="PieddepageCar"/>
    <w:uiPriority w:val="99"/>
    <w:unhideWhenUsed/>
    <w:rsid w:val="00D42FC0"/>
    <w:pPr>
      <w:tabs>
        <w:tab w:val="center" w:pos="4536"/>
        <w:tab w:val="right" w:pos="9072"/>
      </w:tabs>
    </w:pPr>
    <w:rPr>
      <w:szCs w:val="21"/>
    </w:rPr>
  </w:style>
  <w:style w:type="character" w:customStyle="1" w:styleId="PieddepageCar">
    <w:name w:val="Pied de page Car"/>
    <w:link w:val="Pieddepage"/>
    <w:uiPriority w:val="99"/>
    <w:rsid w:val="00D42FC0"/>
    <w:rPr>
      <w:rFonts w:ascii="Arial" w:eastAsia="SimSun" w:hAnsi="Arial" w:cs="Mangal"/>
      <w:color w:val="000000"/>
      <w:kern w:val="1"/>
      <w:sz w:val="24"/>
      <w:szCs w:val="21"/>
      <w:lang w:eastAsia="hi-IN" w:bidi="hi-IN"/>
    </w:rPr>
  </w:style>
  <w:style w:type="character" w:styleId="Mentionnonrsolue">
    <w:name w:val="Unresolved Mention"/>
    <w:uiPriority w:val="99"/>
    <w:semiHidden/>
    <w:unhideWhenUsed/>
    <w:rsid w:val="00225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192.168.0.31\Public\Redaction\Lettres%20et%20contrats%20types\0%20-%20Modeles\Modele-LCT-argent_feuilledestyle_20121127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A6AD1A-839B-47BC-BB5C-97298DD13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Modele-LCT-argent_feuilledestyle_20121127.dotx</Template>
  <TotalTime>152</TotalTime>
  <Pages>2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gdelacoste</dc:creator>
  <cp:keywords/>
  <cp:lastModifiedBy>Web4cloud</cp:lastModifiedBy>
  <cp:revision>10</cp:revision>
  <cp:lastPrinted>1601-01-01T00:00:00Z</cp:lastPrinted>
  <dcterms:created xsi:type="dcterms:W3CDTF">2021-11-25T07:41:00Z</dcterms:created>
  <dcterms:modified xsi:type="dcterms:W3CDTF">2021-11-25T10:12:00Z</dcterms:modified>
</cp:coreProperties>
</file>